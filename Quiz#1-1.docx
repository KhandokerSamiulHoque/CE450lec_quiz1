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4AA22" w14:textId="77777777" w:rsidR="007A4A71" w:rsidRDefault="007A4A71" w:rsidP="007A4A71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02C4F646" wp14:editId="59287FC5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42FA476" w14:textId="77777777" w:rsidR="007A4A71" w:rsidRPr="007A4A71" w:rsidRDefault="007A4A71" w:rsidP="007A4A71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7A4A7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3CE6887D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30EFBBF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0DCD483" w14:textId="77777777" w:rsidR="00EE6F8D" w:rsidRDefault="00B65A0F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Quiz #</w:t>
      </w:r>
      <w:r w:rsidR="004F33F7">
        <w:rPr>
          <w:rFonts w:eastAsia="TimesNewRomanPS-BoldMT" w:cs="SimSun" w:hint="eastAsia"/>
          <w:b/>
          <w:bCs/>
          <w:sz w:val="24"/>
          <w:lang w:eastAsia="zh-CN"/>
        </w:rPr>
        <w:t>1</w:t>
      </w:r>
    </w:p>
    <w:p w14:paraId="52D15E76" w14:textId="77777777" w:rsid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521A989" w14:textId="537560E0" w:rsidR="00B65A0F" w:rsidRP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4246D1">
        <w:rPr>
          <w:rFonts w:eastAsia="TimesNewRomanPS-BoldMT" w:cs="SimSun"/>
          <w:b/>
          <w:bCs/>
          <w:sz w:val="24"/>
          <w:lang w:eastAsia="zh-CN"/>
        </w:rPr>
        <w:t>Khandoker Samiul Hoque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  <w:r w:rsidR="004246D1">
        <w:rPr>
          <w:rFonts w:eastAsia="TimesNewRomanPS-BoldMT" w:cs="SimSun"/>
          <w:b/>
          <w:bCs/>
          <w:sz w:val="24"/>
          <w:lang w:eastAsia="zh-CN"/>
        </w:rPr>
        <w:t xml:space="preserve">  19837</w:t>
      </w:r>
      <w:bookmarkStart w:id="0" w:name="_GoBack"/>
      <w:bookmarkEnd w:id="0"/>
    </w:p>
    <w:p w14:paraId="3771D05A" w14:textId="77777777" w:rsidR="00165779" w:rsidRDefault="00165779" w:rsidP="00D611E6">
      <w:pPr>
        <w:tabs>
          <w:tab w:val="left" w:pos="0"/>
          <w:tab w:val="left" w:pos="360"/>
        </w:tabs>
      </w:pPr>
    </w:p>
    <w:p w14:paraId="2452CF89" w14:textId="3AC22577" w:rsidR="00B65A0F" w:rsidRPr="00B65A0F" w:rsidRDefault="00B65A0F" w:rsidP="00B65A0F">
      <w:pPr>
        <w:pStyle w:val="Default"/>
        <w:numPr>
          <w:ilvl w:val="0"/>
          <w:numId w:val="8"/>
        </w:numPr>
        <w:ind w:left="270" w:hanging="270"/>
        <w:rPr>
          <w:i/>
          <w:sz w:val="22"/>
          <w:szCs w:val="22"/>
        </w:rPr>
      </w:pPr>
      <w:r w:rsidRPr="00B65A0F">
        <w:rPr>
          <w:rFonts w:eastAsia="TimesNewRomanPS-BoldMT" w:cs="SimSun"/>
          <w:bCs/>
          <w:lang w:eastAsia="zh-CN"/>
        </w:rPr>
        <w:t xml:space="preserve">Define a function in </w:t>
      </w:r>
      <w:r w:rsidRPr="00675580">
        <w:rPr>
          <w:rFonts w:eastAsia="TimesNewRomanPS-BoldMT" w:cs="SimSun"/>
          <w:bCs/>
          <w:color w:val="FF0000"/>
          <w:lang w:eastAsia="zh-CN"/>
        </w:rPr>
        <w:t>recursion</w:t>
      </w:r>
      <w:r w:rsidRPr="00B65A0F">
        <w:rPr>
          <w:rFonts w:eastAsia="TimesNewRomanPS-BoldMT" w:cs="SimSun"/>
          <w:bCs/>
          <w:lang w:eastAsia="zh-CN"/>
        </w:rPr>
        <w:t xml:space="preserve"> to check if there is </w:t>
      </w:r>
      <w:r w:rsidR="00AC4630">
        <w:rPr>
          <w:rFonts w:eastAsia="TimesNewRomanPS-BoldMT" w:cs="SimSun"/>
          <w:bCs/>
          <w:lang w:eastAsia="zh-CN"/>
        </w:rPr>
        <w:t>a digit</w:t>
      </w:r>
      <w:r w:rsidR="00AC4630" w:rsidRPr="00B65A0F">
        <w:rPr>
          <w:rFonts w:eastAsia="TimesNewRomanPS-BoldMT" w:cs="SimSun"/>
          <w:bCs/>
          <w:i/>
          <w:lang w:eastAsia="zh-CN"/>
        </w:rPr>
        <w:t xml:space="preserve"> </w:t>
      </w:r>
      <w:r w:rsidR="00AC4630" w:rsidRPr="00AA7CA4">
        <w:rPr>
          <w:rFonts w:eastAsia="TimesNewRomanPS-BoldMT" w:cs="SimSun"/>
          <w:bCs/>
          <w:lang w:eastAsia="zh-CN"/>
        </w:rPr>
        <w:t xml:space="preserve">with </w:t>
      </w:r>
      <w:r w:rsidR="00AA7CA4">
        <w:rPr>
          <w:rFonts w:eastAsia="TimesNewRomanPS-BoldMT" w:cs="SimSun"/>
          <w:bCs/>
          <w:lang w:eastAsia="zh-CN"/>
        </w:rPr>
        <w:t>value</w:t>
      </w:r>
      <w:r w:rsidR="00AA7CA4" w:rsidRPr="00B65A0F">
        <w:rPr>
          <w:rFonts w:eastAsia="TimesNewRomanPS-BoldMT" w:cs="SimSun"/>
          <w:bCs/>
          <w:i/>
          <w:lang w:eastAsia="zh-CN"/>
        </w:rPr>
        <w:t xml:space="preserve"> </w:t>
      </w:r>
      <w:r w:rsidRPr="00E35406">
        <w:rPr>
          <w:rFonts w:eastAsia="TimesNewRomanPS-BoldMT" w:cs="SimSun"/>
          <w:bCs/>
          <w:i/>
          <w:color w:val="FF0000"/>
          <w:lang w:eastAsia="zh-CN"/>
        </w:rPr>
        <w:t>7</w:t>
      </w:r>
      <w:r w:rsidR="007611F7">
        <w:rPr>
          <w:rFonts w:eastAsia="TimesNewRomanPS-BoldMT" w:cs="SimSun"/>
          <w:bCs/>
          <w:lang w:eastAsia="zh-CN"/>
        </w:rPr>
        <w:t xml:space="preserve"> </w:t>
      </w:r>
      <w:r w:rsidRPr="00B65A0F">
        <w:rPr>
          <w:rFonts w:eastAsia="TimesNewRomanPS-BoldMT" w:cs="SimSun"/>
          <w:bCs/>
          <w:lang w:eastAsia="zh-CN"/>
        </w:rPr>
        <w:t>in positive number argu</w:t>
      </w:r>
      <w:r w:rsidR="00F71A7C">
        <w:rPr>
          <w:rFonts w:eastAsia="TimesNewRomanPS-BoldMT" w:cs="SimSun"/>
          <w:bCs/>
          <w:lang w:eastAsia="zh-CN"/>
        </w:rPr>
        <w:t xml:space="preserve">ment </w:t>
      </w:r>
      <w:r w:rsidR="00F71A7C" w:rsidRPr="00B65A0F">
        <w:rPr>
          <w:rFonts w:eastAsia="TimesNewRomanPS-BoldMT" w:cs="SimSun"/>
          <w:bCs/>
          <w:lang w:eastAsia="zh-CN"/>
        </w:rPr>
        <w:t>or not</w:t>
      </w:r>
      <w:r w:rsidR="0015588F">
        <w:rPr>
          <w:rFonts w:eastAsia="TimesNewRomanPS-BoldMT" w:cs="SimSun"/>
          <w:bCs/>
          <w:lang w:eastAsia="zh-CN"/>
        </w:rPr>
        <w:t>.</w:t>
      </w:r>
    </w:p>
    <w:p w14:paraId="17F06F26" w14:textId="77777777" w:rsidR="00B65A0F" w:rsidRDefault="00B65A0F" w:rsidP="00B65A0F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7DE4B701" w14:textId="77777777" w:rsidR="00B65A0F" w:rsidRDefault="00B65A0F" w:rsidP="001D2D0A">
      <w:pPr>
        <w:pStyle w:val="Default"/>
        <w:ind w:left="720" w:firstLine="720"/>
        <w:rPr>
          <w:i/>
          <w:sz w:val="22"/>
          <w:szCs w:val="22"/>
        </w:rPr>
      </w:pPr>
      <w:r w:rsidRPr="00246FFA">
        <w:rPr>
          <w:b/>
          <w:i/>
          <w:color w:val="4F81BD" w:themeColor="accent1"/>
          <w:sz w:val="22"/>
          <w:szCs w:val="22"/>
        </w:rPr>
        <w:t xml:space="preserve">def </w:t>
      </w:r>
      <w:r w:rsidRPr="00246FFA">
        <w:rPr>
          <w:rFonts w:eastAsia="Times New Roman"/>
          <w:i/>
          <w:color w:val="795E26"/>
          <w:sz w:val="21"/>
          <w:szCs w:val="21"/>
          <w:lang w:eastAsia="zh-CN"/>
        </w:rPr>
        <w:t>has_seven</w:t>
      </w:r>
      <w:r w:rsidRPr="001D2D0A">
        <w:rPr>
          <w:i/>
          <w:sz w:val="22"/>
          <w:szCs w:val="22"/>
        </w:rPr>
        <w:t>(k):</w:t>
      </w:r>
    </w:p>
    <w:p w14:paraId="4A4D9607" w14:textId="77777777" w:rsidR="004F4D28" w:rsidRPr="001D2D0A" w:rsidRDefault="004F4D28" w:rsidP="001D2D0A">
      <w:pPr>
        <w:pStyle w:val="Default"/>
        <w:ind w:left="720" w:firstLine="720"/>
        <w:rPr>
          <w:i/>
          <w:sz w:val="22"/>
          <w:szCs w:val="22"/>
        </w:rPr>
      </w:pPr>
    </w:p>
    <w:p w14:paraId="1D815D5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1D2D0A">
        <w:rPr>
          <w:i/>
          <w:sz w:val="22"/>
          <w:szCs w:val="22"/>
        </w:rPr>
        <w:t xml:space="preserve">    </w:t>
      </w: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>"""Returns True if at least one of the digits of k is a 7, False otherwise.</w:t>
      </w:r>
    </w:p>
    <w:p w14:paraId="06E6A16F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</w:p>
    <w:p w14:paraId="58CBD618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has_seven(3)</w:t>
      </w:r>
    </w:p>
    <w:p w14:paraId="1EE14E7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 w14:paraId="448B9C0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has_seven(7)</w:t>
      </w:r>
    </w:p>
    <w:p w14:paraId="3AED4A8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3C50E74C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has_seven(2734)</w:t>
      </w:r>
    </w:p>
    <w:p w14:paraId="06C628AD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7B13350F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has_seven(2634)</w:t>
      </w:r>
    </w:p>
    <w:p w14:paraId="2AE773D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 w14:paraId="0C53CE7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has_seven(734)</w:t>
      </w:r>
    </w:p>
    <w:p w14:paraId="06241FB2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32E0A431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has_seven(7777)</w:t>
      </w:r>
    </w:p>
    <w:p w14:paraId="6F07ABF0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145C029D" w14:textId="191BDC1D" w:rsid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"""</w:t>
      </w:r>
    </w:p>
    <w:p w14:paraId="5CD7F28A" w14:textId="63808633" w:rsidR="006356F4" w:rsidRDefault="006356F4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</w:p>
    <w:p w14:paraId="54A94C36" w14:textId="5D4D7980" w:rsidR="006356F4" w:rsidRDefault="006356F4" w:rsidP="00246FFA">
      <w:pPr>
        <w:shd w:val="clear" w:color="auto" w:fill="FFFFFE"/>
        <w:spacing w:line="285" w:lineRule="atLeast"/>
        <w:ind w:left="1440"/>
        <w:rPr>
          <w:rFonts w:eastAsia="Times New Roman"/>
          <w:b/>
          <w:sz w:val="21"/>
          <w:szCs w:val="21"/>
          <w:lang w:eastAsia="zh-CN"/>
        </w:rPr>
      </w:pPr>
      <w:r w:rsidRPr="006356F4">
        <w:rPr>
          <w:rFonts w:eastAsia="Times New Roman"/>
          <w:b/>
          <w:sz w:val="21"/>
          <w:szCs w:val="21"/>
          <w:lang w:eastAsia="zh-CN"/>
        </w:rPr>
        <w:t>Answer:</w:t>
      </w:r>
    </w:p>
    <w:p w14:paraId="003B176B" w14:textId="75FE1745" w:rsidR="006356F4" w:rsidRDefault="006356F4" w:rsidP="00246FFA">
      <w:pPr>
        <w:shd w:val="clear" w:color="auto" w:fill="FFFFFE"/>
        <w:spacing w:line="285" w:lineRule="atLeast"/>
        <w:ind w:left="1440"/>
        <w:rPr>
          <w:rFonts w:eastAsia="Times New Roman"/>
          <w:b/>
          <w:sz w:val="21"/>
          <w:szCs w:val="21"/>
          <w:lang w:eastAsia="zh-CN"/>
        </w:rPr>
      </w:pPr>
    </w:p>
    <w:p w14:paraId="02C4E684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C678DD"/>
          <w:sz w:val="24"/>
        </w:rPr>
        <w:t>def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61AFEF"/>
          <w:sz w:val="24"/>
        </w:rPr>
        <w:t>has_seven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D19A66"/>
          <w:sz w:val="24"/>
        </w:rPr>
        <w:t>k</w:t>
      </w:r>
      <w:r w:rsidRPr="003E5E5C">
        <w:rPr>
          <w:rFonts w:ascii="Consolas" w:eastAsia="Times New Roman" w:hAnsi="Consolas"/>
          <w:color w:val="ABB2BF"/>
          <w:sz w:val="24"/>
        </w:rPr>
        <w:t>):</w:t>
      </w:r>
    </w:p>
    <w:p w14:paraId="56CC0741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if</w:t>
      </w:r>
      <w:r w:rsidRPr="003E5E5C">
        <w:rPr>
          <w:rFonts w:ascii="Consolas" w:eastAsia="Times New Roman" w:hAnsi="Consolas"/>
          <w:color w:val="ABB2BF"/>
          <w:sz w:val="24"/>
        </w:rPr>
        <w:t xml:space="preserve"> k </w:t>
      </w:r>
      <w:r w:rsidRPr="003E5E5C">
        <w:rPr>
          <w:rFonts w:ascii="Consolas" w:eastAsia="Times New Roman" w:hAnsi="Consolas"/>
          <w:color w:val="C678DD"/>
          <w:sz w:val="24"/>
        </w:rPr>
        <w:t>&lt;=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0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6C3F3662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C678DD"/>
          <w:sz w:val="24"/>
        </w:rPr>
        <w:t>raise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56B6C2"/>
          <w:sz w:val="24"/>
        </w:rPr>
        <w:t>ValueError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98C379"/>
          <w:sz w:val="24"/>
        </w:rPr>
        <w:t>"Number needs to be positive."</w:t>
      </w:r>
      <w:r w:rsidRPr="003E5E5C">
        <w:rPr>
          <w:rFonts w:ascii="Consolas" w:eastAsia="Times New Roman" w:hAnsi="Consolas"/>
          <w:color w:val="ABB2BF"/>
          <w:sz w:val="24"/>
        </w:rPr>
        <w:t>)</w:t>
      </w:r>
    </w:p>
    <w:p w14:paraId="5016426A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if</w:t>
      </w:r>
      <w:r w:rsidRPr="003E5E5C">
        <w:rPr>
          <w:rFonts w:ascii="Consolas" w:eastAsia="Times New Roman" w:hAnsi="Consolas"/>
          <w:color w:val="ABB2BF"/>
          <w:sz w:val="24"/>
        </w:rPr>
        <w:t xml:space="preserve"> k </w:t>
      </w:r>
      <w:r w:rsidRPr="003E5E5C">
        <w:rPr>
          <w:rFonts w:ascii="Consolas" w:eastAsia="Times New Roman" w:hAnsi="Consolas"/>
          <w:color w:val="C678DD"/>
          <w:sz w:val="24"/>
        </w:rPr>
        <w:t>%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10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C678DD"/>
          <w:sz w:val="24"/>
        </w:rPr>
        <w:t>==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7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00FEBD3F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C678DD"/>
          <w:sz w:val="24"/>
        </w:rPr>
        <w:t>return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True</w:t>
      </w:r>
    </w:p>
    <w:p w14:paraId="47AEBA1B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elif</w:t>
      </w:r>
      <w:r w:rsidRPr="003E5E5C">
        <w:rPr>
          <w:rFonts w:ascii="Consolas" w:eastAsia="Times New Roman" w:hAnsi="Consolas"/>
          <w:color w:val="ABB2BF"/>
          <w:sz w:val="24"/>
        </w:rPr>
        <w:t xml:space="preserve"> k </w:t>
      </w:r>
      <w:r w:rsidRPr="003E5E5C">
        <w:rPr>
          <w:rFonts w:ascii="Consolas" w:eastAsia="Times New Roman" w:hAnsi="Consolas"/>
          <w:color w:val="C678DD"/>
          <w:sz w:val="24"/>
        </w:rPr>
        <w:t>&lt;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10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15267BB3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C678DD"/>
          <w:sz w:val="24"/>
        </w:rPr>
        <w:t>return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False</w:t>
      </w:r>
    </w:p>
    <w:p w14:paraId="00643176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else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1ECA2E85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C678DD"/>
          <w:sz w:val="24"/>
        </w:rPr>
        <w:t>return</w:t>
      </w:r>
      <w:r w:rsidRPr="003E5E5C">
        <w:rPr>
          <w:rFonts w:ascii="Consolas" w:eastAsia="Times New Roman" w:hAnsi="Consolas"/>
          <w:color w:val="ABB2BF"/>
          <w:sz w:val="24"/>
        </w:rPr>
        <w:t xml:space="preserve"> has_seven(k </w:t>
      </w:r>
      <w:r w:rsidRPr="003E5E5C">
        <w:rPr>
          <w:rFonts w:ascii="Consolas" w:eastAsia="Times New Roman" w:hAnsi="Consolas"/>
          <w:color w:val="C678DD"/>
          <w:sz w:val="24"/>
        </w:rPr>
        <w:t>//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D19A66"/>
          <w:sz w:val="24"/>
        </w:rPr>
        <w:t>10</w:t>
      </w:r>
      <w:r w:rsidRPr="003E5E5C">
        <w:rPr>
          <w:rFonts w:ascii="Consolas" w:eastAsia="Times New Roman" w:hAnsi="Consolas"/>
          <w:color w:val="ABB2BF"/>
          <w:sz w:val="24"/>
        </w:rPr>
        <w:t>)</w:t>
      </w:r>
    </w:p>
    <w:p w14:paraId="4D677610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1529328F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num </w:t>
      </w:r>
      <w:r w:rsidRPr="003E5E5C">
        <w:rPr>
          <w:rFonts w:ascii="Consolas" w:eastAsia="Times New Roman" w:hAnsi="Consolas"/>
          <w:color w:val="C678DD"/>
          <w:sz w:val="24"/>
        </w:rPr>
        <w:t>=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56B6C2"/>
          <w:sz w:val="24"/>
        </w:rPr>
        <w:t>int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56B6C2"/>
          <w:sz w:val="24"/>
        </w:rPr>
        <w:t>input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98C379"/>
          <w:sz w:val="24"/>
        </w:rPr>
        <w:t>"Enter a positive number: "</w:t>
      </w:r>
      <w:r w:rsidRPr="003E5E5C">
        <w:rPr>
          <w:rFonts w:ascii="Consolas" w:eastAsia="Times New Roman" w:hAnsi="Consolas"/>
          <w:color w:val="ABB2BF"/>
          <w:sz w:val="24"/>
        </w:rPr>
        <w:t>))</w:t>
      </w:r>
    </w:p>
    <w:p w14:paraId="68855D41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5F57877D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C678DD"/>
          <w:sz w:val="24"/>
        </w:rPr>
        <w:lastRenderedPageBreak/>
        <w:t>try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3BF5B06F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if</w:t>
      </w:r>
      <w:r w:rsidRPr="003E5E5C">
        <w:rPr>
          <w:rFonts w:ascii="Consolas" w:eastAsia="Times New Roman" w:hAnsi="Consolas"/>
          <w:color w:val="ABB2BF"/>
          <w:sz w:val="24"/>
        </w:rPr>
        <w:t xml:space="preserve"> has_seven(num):</w:t>
      </w:r>
    </w:p>
    <w:p w14:paraId="5B7E6CFC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56B6C2"/>
          <w:sz w:val="24"/>
        </w:rPr>
        <w:t>print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98C379"/>
          <w:sz w:val="24"/>
        </w:rPr>
        <w:t>"True"</w:t>
      </w:r>
      <w:r w:rsidRPr="003E5E5C">
        <w:rPr>
          <w:rFonts w:ascii="Consolas" w:eastAsia="Times New Roman" w:hAnsi="Consolas"/>
          <w:color w:val="ABB2BF"/>
          <w:sz w:val="24"/>
        </w:rPr>
        <w:t>)</w:t>
      </w:r>
    </w:p>
    <w:p w14:paraId="1C27F782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C678DD"/>
          <w:sz w:val="24"/>
        </w:rPr>
        <w:t>else</w:t>
      </w:r>
      <w:r w:rsidRPr="003E5E5C">
        <w:rPr>
          <w:rFonts w:ascii="Consolas" w:eastAsia="Times New Roman" w:hAnsi="Consolas"/>
          <w:color w:val="ABB2BF"/>
          <w:sz w:val="24"/>
        </w:rPr>
        <w:t>:</w:t>
      </w:r>
    </w:p>
    <w:p w14:paraId="444F08A6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3E5E5C">
        <w:rPr>
          <w:rFonts w:ascii="Consolas" w:eastAsia="Times New Roman" w:hAnsi="Consolas"/>
          <w:color w:val="56B6C2"/>
          <w:sz w:val="24"/>
        </w:rPr>
        <w:t>print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98C379"/>
          <w:sz w:val="24"/>
        </w:rPr>
        <w:t>"False"</w:t>
      </w:r>
      <w:r w:rsidRPr="003E5E5C">
        <w:rPr>
          <w:rFonts w:ascii="Consolas" w:eastAsia="Times New Roman" w:hAnsi="Consolas"/>
          <w:color w:val="ABB2BF"/>
          <w:sz w:val="24"/>
        </w:rPr>
        <w:t>)</w:t>
      </w:r>
    </w:p>
    <w:p w14:paraId="270B9AA7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C678DD"/>
          <w:sz w:val="24"/>
        </w:rPr>
        <w:t>except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56B6C2"/>
          <w:sz w:val="24"/>
        </w:rPr>
        <w:t>ValueError</w:t>
      </w:r>
      <w:r w:rsidRPr="003E5E5C">
        <w:rPr>
          <w:rFonts w:ascii="Consolas" w:eastAsia="Times New Roman" w:hAnsi="Consolas"/>
          <w:color w:val="ABB2BF"/>
          <w:sz w:val="24"/>
        </w:rPr>
        <w:t xml:space="preserve"> </w:t>
      </w:r>
      <w:r w:rsidRPr="003E5E5C">
        <w:rPr>
          <w:rFonts w:ascii="Consolas" w:eastAsia="Times New Roman" w:hAnsi="Consolas"/>
          <w:color w:val="C678DD"/>
          <w:sz w:val="24"/>
        </w:rPr>
        <w:t>as</w:t>
      </w:r>
      <w:r w:rsidRPr="003E5E5C">
        <w:rPr>
          <w:rFonts w:ascii="Consolas" w:eastAsia="Times New Roman" w:hAnsi="Consolas"/>
          <w:color w:val="ABB2BF"/>
          <w:sz w:val="24"/>
        </w:rPr>
        <w:t xml:space="preserve"> ERROR:</w:t>
      </w:r>
    </w:p>
    <w:p w14:paraId="0338C40D" w14:textId="77777777" w:rsidR="003E5E5C" w:rsidRPr="003E5E5C" w:rsidRDefault="003E5E5C" w:rsidP="003E5E5C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E5E5C">
        <w:rPr>
          <w:rFonts w:ascii="Consolas" w:eastAsia="Times New Roman" w:hAnsi="Consolas"/>
          <w:color w:val="ABB2BF"/>
          <w:sz w:val="24"/>
        </w:rPr>
        <w:t xml:space="preserve">    </w:t>
      </w:r>
      <w:r w:rsidRPr="003E5E5C">
        <w:rPr>
          <w:rFonts w:ascii="Consolas" w:eastAsia="Times New Roman" w:hAnsi="Consolas"/>
          <w:color w:val="56B6C2"/>
          <w:sz w:val="24"/>
        </w:rPr>
        <w:t>print</w:t>
      </w:r>
      <w:r w:rsidRPr="003E5E5C">
        <w:rPr>
          <w:rFonts w:ascii="Consolas" w:eastAsia="Times New Roman" w:hAnsi="Consolas"/>
          <w:color w:val="ABB2BF"/>
          <w:sz w:val="24"/>
        </w:rPr>
        <w:t>(</w:t>
      </w:r>
      <w:r w:rsidRPr="003E5E5C">
        <w:rPr>
          <w:rFonts w:ascii="Consolas" w:eastAsia="Times New Roman" w:hAnsi="Consolas"/>
          <w:color w:val="98C379"/>
          <w:sz w:val="24"/>
        </w:rPr>
        <w:t>"Error:"</w:t>
      </w:r>
      <w:r w:rsidRPr="003E5E5C">
        <w:rPr>
          <w:rFonts w:ascii="Consolas" w:eastAsia="Times New Roman" w:hAnsi="Consolas"/>
          <w:color w:val="ABB2BF"/>
          <w:sz w:val="24"/>
        </w:rPr>
        <w:t xml:space="preserve">, </w:t>
      </w:r>
      <w:r w:rsidRPr="003E5E5C">
        <w:rPr>
          <w:rFonts w:ascii="Consolas" w:eastAsia="Times New Roman" w:hAnsi="Consolas"/>
          <w:color w:val="56B6C2"/>
          <w:sz w:val="24"/>
        </w:rPr>
        <w:t>str</w:t>
      </w:r>
      <w:r w:rsidRPr="003E5E5C">
        <w:rPr>
          <w:rFonts w:ascii="Consolas" w:eastAsia="Times New Roman" w:hAnsi="Consolas"/>
          <w:color w:val="ABB2BF"/>
          <w:sz w:val="24"/>
        </w:rPr>
        <w:t>(ERROR))</w:t>
      </w:r>
    </w:p>
    <w:p w14:paraId="2FCFA323" w14:textId="77777777" w:rsidR="006356F4" w:rsidRPr="006356F4" w:rsidRDefault="006356F4" w:rsidP="00246FFA">
      <w:pPr>
        <w:shd w:val="clear" w:color="auto" w:fill="FFFFFE"/>
        <w:spacing w:line="285" w:lineRule="atLeast"/>
        <w:ind w:left="1440"/>
        <w:rPr>
          <w:rFonts w:eastAsia="Times New Roman"/>
          <w:b/>
          <w:sz w:val="21"/>
          <w:szCs w:val="21"/>
          <w:lang w:eastAsia="zh-CN"/>
        </w:rPr>
      </w:pPr>
    </w:p>
    <w:sectPr w:rsidR="006356F4" w:rsidRPr="006356F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CAB4CF8"/>
    <w:multiLevelType w:val="hybridMultilevel"/>
    <w:tmpl w:val="D7C8B128"/>
    <w:lvl w:ilvl="0" w:tplc="01DCB5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D0FA1"/>
    <w:rsid w:val="000D3BBA"/>
    <w:rsid w:val="000E1DCA"/>
    <w:rsid w:val="000E46C8"/>
    <w:rsid w:val="000F674C"/>
    <w:rsid w:val="000F7B85"/>
    <w:rsid w:val="00110A75"/>
    <w:rsid w:val="00111196"/>
    <w:rsid w:val="00121A39"/>
    <w:rsid w:val="00125B78"/>
    <w:rsid w:val="0014171E"/>
    <w:rsid w:val="00145E0A"/>
    <w:rsid w:val="00155026"/>
    <w:rsid w:val="00155657"/>
    <w:rsid w:val="0015588F"/>
    <w:rsid w:val="00157CC9"/>
    <w:rsid w:val="00160160"/>
    <w:rsid w:val="0016572C"/>
    <w:rsid w:val="00165779"/>
    <w:rsid w:val="00170DCE"/>
    <w:rsid w:val="00171101"/>
    <w:rsid w:val="00172A27"/>
    <w:rsid w:val="00182DF8"/>
    <w:rsid w:val="00196CBE"/>
    <w:rsid w:val="001A5ECE"/>
    <w:rsid w:val="001A747B"/>
    <w:rsid w:val="001B5C19"/>
    <w:rsid w:val="001B667C"/>
    <w:rsid w:val="001C029C"/>
    <w:rsid w:val="001C12A2"/>
    <w:rsid w:val="001C3131"/>
    <w:rsid w:val="001C36A1"/>
    <w:rsid w:val="001D10C6"/>
    <w:rsid w:val="001D2D0A"/>
    <w:rsid w:val="001D384F"/>
    <w:rsid w:val="001D4082"/>
    <w:rsid w:val="001E2434"/>
    <w:rsid w:val="001E26F6"/>
    <w:rsid w:val="001E7CE0"/>
    <w:rsid w:val="001F109C"/>
    <w:rsid w:val="0020320B"/>
    <w:rsid w:val="00205639"/>
    <w:rsid w:val="002066A7"/>
    <w:rsid w:val="00214090"/>
    <w:rsid w:val="00215F1A"/>
    <w:rsid w:val="002176AA"/>
    <w:rsid w:val="00217DA4"/>
    <w:rsid w:val="00217EE4"/>
    <w:rsid w:val="002200FD"/>
    <w:rsid w:val="00231536"/>
    <w:rsid w:val="0023210B"/>
    <w:rsid w:val="0024480A"/>
    <w:rsid w:val="00246FF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327B"/>
    <w:rsid w:val="00335961"/>
    <w:rsid w:val="00336111"/>
    <w:rsid w:val="00345192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3045"/>
    <w:rsid w:val="003B08C1"/>
    <w:rsid w:val="003C6754"/>
    <w:rsid w:val="003C7938"/>
    <w:rsid w:val="003D25BE"/>
    <w:rsid w:val="003D6D2A"/>
    <w:rsid w:val="003E5E5C"/>
    <w:rsid w:val="003F21B8"/>
    <w:rsid w:val="003F29BB"/>
    <w:rsid w:val="003F68CD"/>
    <w:rsid w:val="003F7709"/>
    <w:rsid w:val="00402A7B"/>
    <w:rsid w:val="00413F52"/>
    <w:rsid w:val="0041563D"/>
    <w:rsid w:val="00417A0F"/>
    <w:rsid w:val="004246D1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33F7"/>
    <w:rsid w:val="004F4D28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3E06"/>
    <w:rsid w:val="005B63D9"/>
    <w:rsid w:val="005B6853"/>
    <w:rsid w:val="005C0CB0"/>
    <w:rsid w:val="005C1CA5"/>
    <w:rsid w:val="005C6C0E"/>
    <w:rsid w:val="005D2FCF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356F4"/>
    <w:rsid w:val="006407D2"/>
    <w:rsid w:val="006462F7"/>
    <w:rsid w:val="00654519"/>
    <w:rsid w:val="00654839"/>
    <w:rsid w:val="00664F03"/>
    <w:rsid w:val="00665910"/>
    <w:rsid w:val="006660F3"/>
    <w:rsid w:val="006700D7"/>
    <w:rsid w:val="00672C66"/>
    <w:rsid w:val="00675580"/>
    <w:rsid w:val="0067682F"/>
    <w:rsid w:val="00676D16"/>
    <w:rsid w:val="00681821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60BAE"/>
    <w:rsid w:val="007611F7"/>
    <w:rsid w:val="00766A74"/>
    <w:rsid w:val="00785D4D"/>
    <w:rsid w:val="00785DC4"/>
    <w:rsid w:val="00797656"/>
    <w:rsid w:val="007978B3"/>
    <w:rsid w:val="007A4A71"/>
    <w:rsid w:val="007C2EC8"/>
    <w:rsid w:val="007C67EF"/>
    <w:rsid w:val="007D4A85"/>
    <w:rsid w:val="007D700A"/>
    <w:rsid w:val="007E3924"/>
    <w:rsid w:val="007E4F8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A3091"/>
    <w:rsid w:val="008A5C47"/>
    <w:rsid w:val="008A7CD1"/>
    <w:rsid w:val="008B0BE2"/>
    <w:rsid w:val="008B60EA"/>
    <w:rsid w:val="008B6A18"/>
    <w:rsid w:val="008C6AE4"/>
    <w:rsid w:val="008E038B"/>
    <w:rsid w:val="008E2EBA"/>
    <w:rsid w:val="008F6DC4"/>
    <w:rsid w:val="00916DDF"/>
    <w:rsid w:val="009242EA"/>
    <w:rsid w:val="0092600A"/>
    <w:rsid w:val="00944B9D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A7CA4"/>
    <w:rsid w:val="00AB323B"/>
    <w:rsid w:val="00AC0D4A"/>
    <w:rsid w:val="00AC110B"/>
    <w:rsid w:val="00AC1401"/>
    <w:rsid w:val="00AC3C96"/>
    <w:rsid w:val="00AC3D5A"/>
    <w:rsid w:val="00AC4630"/>
    <w:rsid w:val="00AC534E"/>
    <w:rsid w:val="00AC5F59"/>
    <w:rsid w:val="00AC62BA"/>
    <w:rsid w:val="00AD3B95"/>
    <w:rsid w:val="00AD4D9A"/>
    <w:rsid w:val="00AD6826"/>
    <w:rsid w:val="00AE6CDF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5A0F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455E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35406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420E8"/>
    <w:rsid w:val="00F53DBA"/>
    <w:rsid w:val="00F60597"/>
    <w:rsid w:val="00F6105A"/>
    <w:rsid w:val="00F6176F"/>
    <w:rsid w:val="00F65249"/>
    <w:rsid w:val="00F71A7C"/>
    <w:rsid w:val="00F817FD"/>
    <w:rsid w:val="00F81D3D"/>
    <w:rsid w:val="00F81FF1"/>
    <w:rsid w:val="00F8241B"/>
    <w:rsid w:val="00F84FF3"/>
    <w:rsid w:val="00FA202C"/>
    <w:rsid w:val="00FB032B"/>
    <w:rsid w:val="00FB767E"/>
    <w:rsid w:val="00FC4260"/>
    <w:rsid w:val="00FD1938"/>
    <w:rsid w:val="00FE2286"/>
    <w:rsid w:val="00FE6399"/>
    <w:rsid w:val="00FE7772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730920"/>
  <w15:docId w15:val="{731B0EA7-C952-48FF-B037-FFE78938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143</Words>
  <Characters>816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ismail - [2010]</cp:lastModifiedBy>
  <cp:revision>2377</cp:revision>
  <cp:lastPrinted>2019-09-22T05:47:00Z</cp:lastPrinted>
  <dcterms:created xsi:type="dcterms:W3CDTF">2021-01-29T00:55:00Z</dcterms:created>
  <dcterms:modified xsi:type="dcterms:W3CDTF">2023-06-17T18:41:00Z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